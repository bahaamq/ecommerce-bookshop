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22" w:rsidRDefault="00BB16E6">
      <w:pPr>
        <w:spacing w:before="63"/>
        <w:ind w:left="100"/>
        <w:rPr>
          <w:rFonts w:ascii="Arial" w:eastAsia="Arial" w:hAnsi="Arial" w:cs="Arial"/>
          <w:sz w:val="26"/>
          <w:szCs w:val="26"/>
        </w:rPr>
      </w:pPr>
      <w:r>
        <w:pict>
          <v:group id="_x0000_s1061" style="position:absolute;left:0;text-align:left;margin-left:1.5pt;margin-top:155.75pt;width:608.65pt;height:11.85pt;z-index:-251668992;mso-position-horizontal-relative:page;mso-position-vertical-relative:page" coordorigin="30,3115" coordsize="12173,2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43;top:3149;width:12160;height:203">
              <v:imagedata r:id="rId5" o:title=""/>
            </v:shape>
            <v:shape id="_x0000_s1063" style="position:absolute;left:60;top:3145;width:12090;height:135" coordorigin="60,3145" coordsize="12090,135" path="m60,3280r12090,l12150,3145,60,3145r,135xe" fillcolor="#4f81bb" stroked="f">
              <v:path arrowok="t"/>
            </v:shape>
            <v:shape id="_x0000_s1062" style="position:absolute;left:60;top:3145;width:12090;height:135" coordorigin="60,3145" coordsize="12090,135" path="m60,3280r12090,l12150,3145,60,3145r,135xe" filled="f" strokecolor="#f0f0f0" strokeweight="3pt">
              <v:path arrowok="t"/>
            </v:shape>
            <w10:wrap anchorx="page" anchory="page"/>
          </v:group>
        </w:pict>
      </w:r>
      <w:r>
        <w:pict>
          <v:group id="_x0000_s1057" style="position:absolute;left:0;text-align:left;margin-left:2.25pt;margin-top:1.5pt;width:608.6pt;height:17.75pt;z-index:-251670016;mso-position-horizontal-relative:page;mso-position-vertical-relative:page" coordorigin="45,30" coordsize="12172,355">
            <v:shape id="_x0000_s1060" type="#_x0000_t75" style="position:absolute;left:62;top:67;width:12155;height:318">
              <v:imagedata r:id="rId6" o:title=""/>
            </v:shape>
            <v:shape id="_x0000_s1059" style="position:absolute;left:75;top:60;width:12090;height:255" coordorigin="75,60" coordsize="12090,255" path="m75,315r12090,l12165,60,75,60r,255xe" fillcolor="#4f81bb" stroked="f">
              <v:path arrowok="t"/>
            </v:shape>
            <v:shape id="_x0000_s1058" style="position:absolute;left:75;top:60;width:12090;height:255" coordorigin="75,60" coordsize="12090,255" path="m75,315r12090,l12165,60,75,60r,255xe" filled="f" strokecolor="#f0f0f0" strokeweight="3pt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0D223C"/>
          <w:w w:val="95"/>
          <w:sz w:val="26"/>
          <w:szCs w:val="26"/>
        </w:rPr>
        <w:t>Bahaa</w:t>
      </w:r>
      <w:proofErr w:type="spellEnd"/>
      <w:r>
        <w:rPr>
          <w:rFonts w:ascii="Arial" w:eastAsia="Arial" w:hAnsi="Arial" w:cs="Arial"/>
          <w:b/>
          <w:color w:val="0D223C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D223C"/>
          <w:w w:val="95"/>
          <w:sz w:val="26"/>
          <w:szCs w:val="26"/>
        </w:rPr>
        <w:t>M.</w:t>
      </w:r>
      <w:r>
        <w:rPr>
          <w:rFonts w:ascii="Arial" w:eastAsia="Arial" w:hAnsi="Arial" w:cs="Arial"/>
          <w:b/>
          <w:color w:val="0D223C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D223C"/>
          <w:w w:val="95"/>
          <w:sz w:val="26"/>
          <w:szCs w:val="26"/>
        </w:rPr>
        <w:t>Qasem</w:t>
      </w:r>
      <w:proofErr w:type="spellEnd"/>
    </w:p>
    <w:p w:rsidR="00081022" w:rsidRDefault="00BB16E6">
      <w:pPr>
        <w:spacing w:before="14"/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B"/>
          <w:w w:val="96"/>
          <w:sz w:val="26"/>
          <w:szCs w:val="26"/>
        </w:rPr>
        <w:t>(Computer</w:t>
      </w:r>
      <w:r>
        <w:rPr>
          <w:rFonts w:ascii="Cambria" w:eastAsia="Cambria" w:hAnsi="Cambria" w:cs="Cambria"/>
          <w:b/>
          <w:color w:val="4F81BB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B"/>
          <w:w w:val="96"/>
          <w:sz w:val="26"/>
          <w:szCs w:val="26"/>
        </w:rPr>
        <w:t>Information</w:t>
      </w:r>
      <w:r>
        <w:rPr>
          <w:rFonts w:ascii="Cambria" w:eastAsia="Cambria" w:hAnsi="Cambria" w:cs="Cambria"/>
          <w:b/>
          <w:color w:val="4F81BB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B"/>
          <w:w w:val="96"/>
          <w:sz w:val="26"/>
          <w:szCs w:val="26"/>
        </w:rPr>
        <w:t>Systems)</w:t>
      </w:r>
    </w:p>
    <w:p w:rsidR="00081022" w:rsidRDefault="00BB16E6">
      <w:pPr>
        <w:spacing w:before="10"/>
        <w:ind w:left="16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D223C"/>
        </w:rPr>
        <w:t>Mobile:   00962 (0) 78 1062381</w:t>
      </w:r>
    </w:p>
    <w:p w:rsidR="00081022" w:rsidRDefault="00BB16E6">
      <w:pPr>
        <w:spacing w:before="11"/>
        <w:ind w:left="16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D223C"/>
        </w:rPr>
        <w:t>Birth Date:   6</w:t>
      </w:r>
      <w:proofErr w:type="spellStart"/>
      <w:r>
        <w:rPr>
          <w:rFonts w:ascii="Verdana" w:eastAsia="Verdana" w:hAnsi="Verdana" w:cs="Verdana"/>
          <w:b/>
          <w:color w:val="0D223C"/>
          <w:w w:val="93"/>
          <w:position w:val="5"/>
          <w:sz w:val="13"/>
          <w:szCs w:val="13"/>
        </w:rPr>
        <w:t>th</w:t>
      </w:r>
      <w:proofErr w:type="spellEnd"/>
      <w:r>
        <w:rPr>
          <w:rFonts w:ascii="Verdana" w:eastAsia="Verdana" w:hAnsi="Verdana" w:cs="Verdana"/>
          <w:b/>
          <w:color w:val="0D223C"/>
          <w:position w:val="5"/>
          <w:sz w:val="13"/>
          <w:szCs w:val="13"/>
        </w:rPr>
        <w:t xml:space="preserve"> </w:t>
      </w:r>
      <w:r>
        <w:rPr>
          <w:rFonts w:ascii="Verdana" w:eastAsia="Verdana" w:hAnsi="Verdana" w:cs="Verdana"/>
          <w:b/>
          <w:color w:val="0D223C"/>
        </w:rPr>
        <w:t>March, 1997</w:t>
      </w:r>
    </w:p>
    <w:p w:rsidR="00081022" w:rsidRDefault="00BB16E6">
      <w:pPr>
        <w:spacing w:line="220" w:lineRule="exact"/>
        <w:ind w:left="16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D223C"/>
        </w:rPr>
        <w:t xml:space="preserve">Email Address: </w:t>
      </w:r>
      <w:hyperlink r:id="rId7">
        <w:r>
          <w:rPr>
            <w:rFonts w:ascii="Verdana" w:eastAsia="Verdana" w:hAnsi="Verdana" w:cs="Verdana"/>
            <w:b/>
            <w:color w:val="0033AA"/>
            <w:u w:val="thick" w:color="0033AA"/>
          </w:rPr>
          <w:t>Bahaaqasem20@gmail.com</w:t>
        </w:r>
        <w:r>
          <w:rPr>
            <w:rFonts w:ascii="Verdana" w:eastAsia="Verdana" w:hAnsi="Verdana" w:cs="Verdana"/>
            <w:b/>
            <w:color w:val="0D223C"/>
          </w:rPr>
          <w:t>.</w:t>
        </w:r>
      </w:hyperlink>
    </w:p>
    <w:p w:rsidR="00081022" w:rsidRDefault="00BB16E6">
      <w:pPr>
        <w:spacing w:line="220" w:lineRule="exact"/>
        <w:ind w:left="16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D223C"/>
          <w:position w:val="-1"/>
        </w:rPr>
        <w:t xml:space="preserve">LinkedIn: </w:t>
      </w:r>
      <w:hyperlink r:id="rId8">
        <w:r>
          <w:rPr>
            <w:rFonts w:ascii="Verdana" w:eastAsia="Verdana" w:hAnsi="Verdana" w:cs="Verdana"/>
            <w:b/>
            <w:color w:val="0033AA"/>
            <w:position w:val="-1"/>
            <w:u w:val="thick" w:color="0033AA"/>
          </w:rPr>
          <w:t>http://www.linkedin.com/in/</w:t>
        </w:r>
        <w:r>
          <w:rPr>
            <w:rFonts w:ascii="Verdana" w:eastAsia="Verdana" w:hAnsi="Verdana" w:cs="Verdana"/>
            <w:b/>
            <w:color w:val="0033AA"/>
            <w:position w:val="-1"/>
          </w:rPr>
          <w:t xml:space="preserve"> </w:t>
        </w:r>
        <w:r>
          <w:rPr>
            <w:rFonts w:ascii="Verdana" w:eastAsia="Verdana" w:hAnsi="Verdana" w:cs="Verdana"/>
            <w:b/>
            <w:color w:val="0033AA"/>
            <w:position w:val="-1"/>
            <w:u w:val="thick" w:color="0033AA"/>
          </w:rPr>
          <w:t>bahaa</w:t>
        </w:r>
      </w:hyperlink>
      <w:r>
        <w:rPr>
          <w:rFonts w:ascii="Verdana" w:eastAsia="Verdana" w:hAnsi="Verdana" w:cs="Verdana"/>
          <w:b/>
          <w:color w:val="0033AA"/>
          <w:position w:val="-1"/>
          <w:u w:val="thick" w:color="0033AA"/>
        </w:rPr>
        <w:t>-qasem-056580147</w:t>
      </w:r>
    </w:p>
    <w:p w:rsidR="00081022" w:rsidRDefault="00BB16E6">
      <w:pPr>
        <w:spacing w:before="7" w:line="220" w:lineRule="exact"/>
        <w:ind w:left="168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  <w:color w:val="0D223C"/>
          <w:position w:val="-1"/>
        </w:rPr>
        <w:t>CodeForces</w:t>
      </w:r>
      <w:proofErr w:type="spellEnd"/>
      <w:r>
        <w:rPr>
          <w:rFonts w:ascii="Verdana" w:eastAsia="Verdana" w:hAnsi="Verdana" w:cs="Verdana"/>
          <w:b/>
          <w:color w:val="0D223C"/>
          <w:position w:val="-1"/>
        </w:rPr>
        <w:t xml:space="preserve">: </w:t>
      </w:r>
      <w:r>
        <w:rPr>
          <w:rFonts w:ascii="Verdana" w:eastAsia="Verdana" w:hAnsi="Verdana" w:cs="Verdana"/>
          <w:b/>
          <w:color w:val="0033AA"/>
          <w:position w:val="-1"/>
          <w:u w:val="thick" w:color="0033AA"/>
        </w:rPr>
        <w:t>https://codeforces.com/profile/Bahaa.MQ</w:t>
      </w:r>
    </w:p>
    <w:p w:rsidR="00081022" w:rsidRDefault="00081022">
      <w:pPr>
        <w:spacing w:before="2" w:line="180" w:lineRule="exact"/>
        <w:rPr>
          <w:sz w:val="19"/>
          <w:szCs w:val="19"/>
        </w:rPr>
      </w:pPr>
    </w:p>
    <w:p w:rsidR="00081022" w:rsidRDefault="00081022">
      <w:pPr>
        <w:spacing w:line="200" w:lineRule="exact"/>
      </w:pPr>
    </w:p>
    <w:p w:rsidR="00081022" w:rsidRDefault="00081022">
      <w:pPr>
        <w:spacing w:line="200" w:lineRule="exact"/>
      </w:pPr>
    </w:p>
    <w:p w:rsidR="00081022" w:rsidRDefault="00081022">
      <w:pPr>
        <w:spacing w:line="200" w:lineRule="exact"/>
      </w:pPr>
    </w:p>
    <w:p w:rsidR="00081022" w:rsidRDefault="00081022">
      <w:pPr>
        <w:spacing w:line="200" w:lineRule="exact"/>
      </w:pPr>
    </w:p>
    <w:p w:rsidR="00081022" w:rsidRDefault="00081022">
      <w:pPr>
        <w:spacing w:line="200" w:lineRule="exact"/>
      </w:pPr>
    </w:p>
    <w:p w:rsidR="00081022" w:rsidRDefault="00BB16E6">
      <w:pPr>
        <w:spacing w:before="23"/>
        <w:ind w:left="10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528DD2"/>
          <w:w w:val="95"/>
          <w:sz w:val="28"/>
          <w:szCs w:val="28"/>
        </w:rPr>
        <w:t>Objective</w:t>
      </w:r>
    </w:p>
    <w:p w:rsidR="00081022" w:rsidRDefault="00BB16E6">
      <w:pPr>
        <w:spacing w:before="21" w:line="260" w:lineRule="exact"/>
        <w:ind w:left="1060" w:right="14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I am interested in obtaining challenging opportunity that focuses on the applications of technology where I can support a company goals and improve my technical knowledge.</w:t>
      </w:r>
    </w:p>
    <w:p w:rsidR="00081022" w:rsidRDefault="00081022">
      <w:pPr>
        <w:spacing w:before="17" w:line="220" w:lineRule="exact"/>
        <w:rPr>
          <w:sz w:val="22"/>
          <w:szCs w:val="22"/>
        </w:rPr>
      </w:pPr>
    </w:p>
    <w:p w:rsidR="00081022" w:rsidRDefault="00BB16E6">
      <w:pPr>
        <w:ind w:left="10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528DD2"/>
          <w:w w:val="95"/>
          <w:sz w:val="28"/>
          <w:szCs w:val="28"/>
        </w:rPr>
        <w:t>Education</w:t>
      </w:r>
    </w:p>
    <w:p w:rsidR="00081022" w:rsidRDefault="00BB16E6">
      <w:pPr>
        <w:spacing w:before="43" w:line="264" w:lineRule="auto"/>
        <w:ind w:left="1060" w:right="560"/>
        <w:rPr>
          <w:rFonts w:ascii="Cambria" w:eastAsia="Cambria" w:hAnsi="Cambria" w:cs="Cambria"/>
          <w:sz w:val="23"/>
          <w:szCs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77.1pt;margin-top:13pt;width:31.8pt;height:25.25pt;z-index:-251671040;mso-position-horizontal-relative:page" filled="f" stroked="f">
            <v:textbox inset="0,0,0,0">
              <w:txbxContent>
                <w:p w:rsidR="00081022" w:rsidRDefault="00BB16E6">
                  <w:pPr>
                    <w:spacing w:before="80"/>
                    <w:rPr>
                      <w:rFonts w:ascii="Cambria" w:eastAsia="Cambria" w:hAnsi="Cambria" w:cs="Cambria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sz w:val="23"/>
                      <w:szCs w:val="23"/>
                    </w:rPr>
                    <w:t>ms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55" type="#_x0000_t75" style="position:absolute;left:0;text-align:left;margin-left:189.6pt;margin-top:13pt;width:19.25pt;height:25.25pt;z-index:-251667968;mso-position-horizontal-relative:page">
            <v:imagedata r:id="rId9" o:title=""/>
            <w10:wrap anchorx="page"/>
          </v:shape>
        </w:pict>
      </w:r>
      <w:r>
        <w:rPr>
          <w:rFonts w:ascii="Cambria" w:eastAsia="Cambria" w:hAnsi="Cambria" w:cs="Cambria"/>
          <w:sz w:val="23"/>
          <w:szCs w:val="23"/>
        </w:rPr>
        <w:t>Al-</w:t>
      </w:r>
      <w:proofErr w:type="spellStart"/>
      <w:r>
        <w:rPr>
          <w:rFonts w:ascii="Cambria" w:eastAsia="Cambria" w:hAnsi="Cambria" w:cs="Cambria"/>
          <w:sz w:val="23"/>
          <w:szCs w:val="23"/>
        </w:rPr>
        <w:t>AlBayt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University, Faculty of Information Technology, Jordan.  B.Sc. in Computer information </w:t>
      </w:r>
      <w:proofErr w:type="spellStart"/>
      <w:r>
        <w:rPr>
          <w:rFonts w:ascii="Cambria" w:eastAsia="Cambria" w:hAnsi="Cambria" w:cs="Cambria"/>
          <w:sz w:val="23"/>
          <w:szCs w:val="23"/>
        </w:rPr>
        <w:t>Syste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       </w:t>
      </w:r>
      <w:r w:rsidR="00A639C7">
        <w:rPr>
          <w:rFonts w:ascii="Cambria" w:eastAsia="Cambria" w:hAnsi="Cambria" w:cs="Cambria"/>
          <w:sz w:val="23"/>
          <w:szCs w:val="23"/>
        </w:rPr>
        <w:t>Good (GPA)</w:t>
      </w:r>
    </w:p>
    <w:p w:rsidR="00A639C7" w:rsidRDefault="00A639C7">
      <w:pPr>
        <w:spacing w:before="43" w:line="264" w:lineRule="auto"/>
        <w:ind w:left="1060" w:right="560"/>
        <w:rPr>
          <w:rFonts w:ascii="Cambria" w:eastAsia="Cambria" w:hAnsi="Cambria" w:cs="Cambria"/>
          <w:sz w:val="23"/>
          <w:szCs w:val="23"/>
        </w:rPr>
      </w:pPr>
    </w:p>
    <w:p w:rsidR="00A639C7" w:rsidRDefault="00A639C7" w:rsidP="00A639C7">
      <w:pPr>
        <w:ind w:left="1060"/>
        <w:rPr>
          <w:rFonts w:ascii="Arial" w:eastAsia="Arial" w:hAnsi="Arial" w:cs="Arial"/>
          <w:b/>
          <w:color w:val="528DD2"/>
          <w:w w:val="95"/>
          <w:sz w:val="28"/>
          <w:szCs w:val="28"/>
        </w:rPr>
      </w:pPr>
      <w:r>
        <w:rPr>
          <w:rFonts w:ascii="Arial" w:eastAsia="Arial" w:hAnsi="Arial" w:cs="Arial"/>
          <w:b/>
          <w:color w:val="528DD2"/>
          <w:w w:val="95"/>
          <w:sz w:val="28"/>
          <w:szCs w:val="28"/>
        </w:rPr>
        <w:t>Experience</w:t>
      </w:r>
    </w:p>
    <w:p w:rsidR="00081022" w:rsidRPr="00A639C7" w:rsidRDefault="00A639C7" w:rsidP="00A639C7">
      <w:pPr>
        <w:spacing w:before="21" w:line="260" w:lineRule="exact"/>
        <w:ind w:left="1060" w:right="14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Intern in (Front end </w:t>
      </w:r>
      <w:r w:rsidRPr="00A639C7">
        <w:rPr>
          <w:rFonts w:ascii="Cambria" w:eastAsia="Cambria" w:hAnsi="Cambria" w:cs="Cambria"/>
          <w:sz w:val="23"/>
          <w:szCs w:val="23"/>
        </w:rPr>
        <w:t>development</w:t>
      </w:r>
      <w:r>
        <w:rPr>
          <w:rFonts w:ascii="Cambria" w:eastAsia="Cambria" w:hAnsi="Cambria" w:cs="Cambria"/>
          <w:sz w:val="23"/>
          <w:szCs w:val="23"/>
        </w:rPr>
        <w:t>, English language and soft skills)</w:t>
      </w:r>
    </w:p>
    <w:p w:rsidR="00081022" w:rsidRDefault="00081022">
      <w:pPr>
        <w:spacing w:line="200" w:lineRule="exact"/>
      </w:pPr>
    </w:p>
    <w:p w:rsidR="00081022" w:rsidRDefault="00BB16E6">
      <w:pPr>
        <w:ind w:left="10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528DD2"/>
          <w:w w:val="95"/>
          <w:sz w:val="28"/>
          <w:szCs w:val="28"/>
        </w:rPr>
        <w:t>Skills</w:t>
      </w:r>
    </w:p>
    <w:p w:rsidR="00081022" w:rsidRDefault="00081022">
      <w:pPr>
        <w:spacing w:before="3" w:line="120" w:lineRule="exact"/>
        <w:rPr>
          <w:sz w:val="13"/>
          <w:szCs w:val="13"/>
        </w:rPr>
      </w:pPr>
    </w:p>
    <w:p w:rsidR="00081022" w:rsidRDefault="00BB16E6">
      <w:pPr>
        <w:ind w:left="1757"/>
        <w:rPr>
          <w:rFonts w:ascii="Arial" w:eastAsia="Arial" w:hAnsi="Arial" w:cs="Arial"/>
          <w:sz w:val="22"/>
          <w:szCs w:val="22"/>
        </w:rPr>
      </w:pPr>
      <w:r>
        <w:pict>
          <v:group id="_x0000_s1052" style="position:absolute;left:0;text-align:left;margin-left:109pt;margin-top:-2.9pt;width:95.25pt;height:15.85pt;z-index:-251666944;mso-position-horizontal-relative:page" coordorigin="2180,-58" coordsize="1905,317">
            <v:shape id="_x0000_s1054" type="#_x0000_t75" style="position:absolute;left:2180;top:-58;width:499;height:317">
              <v:imagedata r:id="rId10" o:title=""/>
            </v:shape>
            <v:shape id="_x0000_s1053" style="position:absolute;left:2497;top:238;width:1580;height:0" coordorigin="2497,238" coordsize="1580,0" path="m2497,238r1580,e" filled="f" strokeweight=".8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2"/>
          <w:szCs w:val="22"/>
        </w:rPr>
        <w:t>Language skills:</w:t>
      </w:r>
    </w:p>
    <w:p w:rsidR="00081022" w:rsidRDefault="00081022">
      <w:pPr>
        <w:spacing w:before="8" w:line="140" w:lineRule="exact"/>
        <w:rPr>
          <w:sz w:val="14"/>
          <w:szCs w:val="14"/>
        </w:rPr>
      </w:pPr>
    </w:p>
    <w:p w:rsidR="00081022" w:rsidRDefault="00BB16E6">
      <w:pPr>
        <w:ind w:left="2136"/>
        <w:rPr>
          <w:rFonts w:ascii="Cambria" w:eastAsia="Cambria" w:hAnsi="Cambria" w:cs="Cambria"/>
          <w:sz w:val="22"/>
          <w:szCs w:val="22"/>
        </w:rPr>
      </w:pPr>
      <w:r>
        <w:pict>
          <v:shape id="_x0000_s1051" type="#_x0000_t75" style="position:absolute;left:0;text-align:left;margin-left:126.05pt;margin-top:-1.8pt;width:23.05pt;height:14.65pt;z-index:-251665920;mso-position-horizontal-relative:page">
            <v:imagedata r:id="rId11" o:title=""/>
            <w10:wrap anchorx="page"/>
          </v:shape>
        </w:pict>
      </w:r>
      <w:r>
        <w:rPr>
          <w:rFonts w:ascii="Cambria" w:eastAsia="Cambria" w:hAnsi="Cambria" w:cs="Cambria"/>
          <w:sz w:val="22"/>
          <w:szCs w:val="22"/>
        </w:rPr>
        <w:t>Fluent in spoken and written Arabic.</w:t>
      </w:r>
    </w:p>
    <w:p w:rsidR="00081022" w:rsidRDefault="00081022">
      <w:pPr>
        <w:spacing w:before="6" w:line="120" w:lineRule="exact"/>
        <w:rPr>
          <w:sz w:val="13"/>
          <w:szCs w:val="13"/>
        </w:rPr>
      </w:pPr>
    </w:p>
    <w:p w:rsidR="00081022" w:rsidRDefault="00BB16E6">
      <w:pPr>
        <w:spacing w:line="240" w:lineRule="exact"/>
        <w:ind w:left="2136"/>
        <w:rPr>
          <w:rFonts w:ascii="Cambria" w:eastAsia="Cambria" w:hAnsi="Cambria" w:cs="Cambria"/>
          <w:sz w:val="22"/>
          <w:szCs w:val="22"/>
        </w:rPr>
      </w:pPr>
      <w:r>
        <w:pict>
          <v:shape id="_x0000_s1050" type="#_x0000_t75" style="position:absolute;left:0;text-align:left;margin-left:126.05pt;margin-top:-1.8pt;width:23.05pt;height:14.65pt;z-index:-251664896;mso-position-horizontal-relative:page">
            <v:imagedata r:id="rId11" o:title=""/>
            <w10:wrap anchorx="page"/>
          </v:shape>
        </w:pict>
      </w:r>
      <w:r>
        <w:rPr>
          <w:rFonts w:ascii="Cambria" w:eastAsia="Cambria" w:hAnsi="Cambria" w:cs="Cambria"/>
          <w:position w:val="-1"/>
          <w:sz w:val="22"/>
          <w:szCs w:val="22"/>
        </w:rPr>
        <w:t>Have a very good command of the English language.</w:t>
      </w:r>
    </w:p>
    <w:p w:rsidR="00081022" w:rsidRDefault="00081022">
      <w:pPr>
        <w:spacing w:before="7" w:line="160" w:lineRule="exact"/>
        <w:rPr>
          <w:sz w:val="16"/>
          <w:szCs w:val="16"/>
        </w:rPr>
      </w:pPr>
    </w:p>
    <w:p w:rsidR="00081022" w:rsidRDefault="00081022">
      <w:pPr>
        <w:spacing w:line="200" w:lineRule="exact"/>
      </w:pPr>
    </w:p>
    <w:p w:rsidR="00081022" w:rsidRDefault="00BB16E6">
      <w:pPr>
        <w:spacing w:before="32"/>
        <w:ind w:left="1738"/>
        <w:rPr>
          <w:rFonts w:ascii="Arial" w:eastAsia="Arial" w:hAnsi="Arial" w:cs="Arial"/>
          <w:sz w:val="22"/>
          <w:szCs w:val="22"/>
        </w:rPr>
      </w:pPr>
      <w:r>
        <w:pict>
          <v:group id="_x0000_s1047" style="position:absolute;left:0;text-align:left;margin-left:108.05pt;margin-top:-1.3pt;width:93.3pt;height:15.85pt;z-index:-251663872;mso-position-horizontal-relative:page" coordorigin="2161,-26" coordsize="1866,317">
            <v:shape id="_x0000_s1049" type="#_x0000_t75" style="position:absolute;left:2161;top:-26;width:499;height:317">
              <v:imagedata r:id="rId10" o:title=""/>
            </v:shape>
            <v:shape id="_x0000_s1048" style="position:absolute;left:2478;top:270;width:1541;height:0" coordorigin="2478,270" coordsize="1541,0" path="m2478,270r1541,e" filled="f" strokeweight=".8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2"/>
          <w:szCs w:val="22"/>
        </w:rPr>
        <w:t>Technical skills:</w:t>
      </w:r>
    </w:p>
    <w:p w:rsidR="00081022" w:rsidRDefault="00081022">
      <w:pPr>
        <w:spacing w:before="2" w:line="140" w:lineRule="exact"/>
        <w:rPr>
          <w:sz w:val="15"/>
          <w:szCs w:val="15"/>
        </w:rPr>
      </w:pPr>
    </w:p>
    <w:p w:rsidR="00081022" w:rsidRDefault="00BB16E6" w:rsidP="00A639C7">
      <w:pPr>
        <w:ind w:left="2136"/>
        <w:rPr>
          <w:rFonts w:ascii="Cambria" w:eastAsia="Cambria" w:hAnsi="Cambria" w:cs="Cambria"/>
          <w:sz w:val="22"/>
          <w:szCs w:val="22"/>
        </w:rPr>
      </w:pPr>
      <w:r>
        <w:pict>
          <v:shape id="_x0000_s1046" type="#_x0000_t75" style="position:absolute;left:0;text-align:left;margin-left:126.05pt;margin-top:-1.8pt;width:23.05pt;height:14.65pt;z-index:-251662848;mso-position-horizontal-relative:page">
            <v:imagedata r:id="rId11" o:title=""/>
            <w10:wrap anchorx="page"/>
          </v:shape>
        </w:pict>
      </w:r>
      <w:proofErr w:type="spellStart"/>
      <w:proofErr w:type="gramStart"/>
      <w:r w:rsidR="00A639C7">
        <w:rPr>
          <w:rFonts w:ascii="Cambria" w:eastAsia="Cambria" w:hAnsi="Cambria" w:cs="Cambria"/>
          <w:sz w:val="22"/>
          <w:szCs w:val="22"/>
        </w:rPr>
        <w:t>Html,Html</w:t>
      </w:r>
      <w:proofErr w:type="spellEnd"/>
      <w:proofErr w:type="gramEnd"/>
      <w:r w:rsidR="00A639C7">
        <w:rPr>
          <w:rFonts w:ascii="Cambria" w:eastAsia="Cambria" w:hAnsi="Cambria" w:cs="Cambria"/>
          <w:sz w:val="22"/>
          <w:szCs w:val="22"/>
        </w:rPr>
        <w:t xml:space="preserve"> 5</w:t>
      </w:r>
    </w:p>
    <w:p w:rsidR="00081022" w:rsidRDefault="00081022">
      <w:pPr>
        <w:spacing w:before="2" w:line="100" w:lineRule="exact"/>
        <w:rPr>
          <w:sz w:val="10"/>
          <w:szCs w:val="10"/>
        </w:rPr>
      </w:pPr>
    </w:p>
    <w:p w:rsidR="00BB16E6" w:rsidRDefault="00BB16E6" w:rsidP="00BB16E6">
      <w:pPr>
        <w:ind w:left="2136"/>
        <w:rPr>
          <w:rFonts w:ascii="Cambria" w:eastAsia="Cambria" w:hAnsi="Cambria" w:cs="Cambria"/>
          <w:sz w:val="22"/>
          <w:szCs w:val="22"/>
        </w:rPr>
      </w:pPr>
      <w:r>
        <w:pict>
          <v:shape id="_x0000_s1045" type="#_x0000_t75" style="position:absolute;left:0;text-align:left;margin-left:126.05pt;margin-top:-.85pt;width:23.05pt;height:14.65pt;z-index:-251661824;mso-position-horizontal-relative:page">
            <v:imagedata r:id="rId11" o:title=""/>
            <w10:wrap anchorx="page"/>
          </v:shape>
        </w:pict>
      </w:r>
      <w:r>
        <w:rPr>
          <w:rFonts w:ascii="Cambria" w:eastAsia="Cambria" w:hAnsi="Cambria" w:cs="Cambria"/>
          <w:sz w:val="22"/>
          <w:szCs w:val="22"/>
        </w:rPr>
        <w:t>Css,Css3</w:t>
      </w:r>
      <w:bookmarkStart w:id="0" w:name="_GoBack"/>
      <w:bookmarkEnd w:id="0"/>
    </w:p>
    <w:p w:rsidR="00081022" w:rsidRDefault="00081022">
      <w:pPr>
        <w:spacing w:before="6" w:line="140" w:lineRule="exact"/>
        <w:rPr>
          <w:sz w:val="15"/>
          <w:szCs w:val="15"/>
        </w:rPr>
      </w:pPr>
    </w:p>
    <w:p w:rsidR="00081022" w:rsidRDefault="00BB16E6">
      <w:pPr>
        <w:spacing w:line="375" w:lineRule="auto"/>
        <w:ind w:left="2136" w:right="3166" w:firstLine="29"/>
        <w:rPr>
          <w:rFonts w:ascii="Cambria" w:eastAsia="Cambria" w:hAnsi="Cambria" w:cs="Cambria"/>
          <w:sz w:val="22"/>
          <w:szCs w:val="22"/>
        </w:rPr>
      </w:pPr>
      <w:r>
        <w:pict>
          <v:shape id="_x0000_s1044" type="#_x0000_t75" style="position:absolute;left:0;text-align:left;margin-left:126.05pt;margin-top:-2.75pt;width:24.95pt;height:15.85pt;z-index:-251660800;mso-position-horizontal-relative:page">
            <v:imagedata r:id="rId12" o:title=""/>
            <w10:wrap anchorx="page"/>
          </v:shape>
        </w:pict>
      </w:r>
      <w:r>
        <w:pict>
          <v:shape id="_x0000_s1043" type="#_x0000_t75" style="position:absolute;left:0;text-align:left;margin-left:126.05pt;margin-top:18.35pt;width:23.05pt;height:14.65pt;z-index:-251659776;mso-position-horizontal-relative:page">
            <v:imagedata r:id="rId11" o:title=""/>
            <w10:wrap anchorx="page"/>
          </v:shape>
        </w:pict>
      </w:r>
      <w:r>
        <w:pict>
          <v:shape id="_x0000_s1042" type="#_x0000_t75" style="position:absolute;left:0;text-align:left;margin-left:126.05pt;margin-top:38.05pt;width:23.05pt;height:14.65pt;z-index:-251658752;mso-position-horizontal-relative:page">
            <v:imagedata r:id="rId11" o:title=""/>
            <w10:wrap anchorx="page"/>
          </v:shape>
        </w:pict>
      </w:r>
      <w:r>
        <w:rPr>
          <w:rFonts w:ascii="Cambria" w:eastAsia="Cambria" w:hAnsi="Cambria" w:cs="Cambria"/>
          <w:sz w:val="22"/>
          <w:szCs w:val="22"/>
        </w:rPr>
        <w:t xml:space="preserve">Very good in </w:t>
      </w:r>
      <w:r>
        <w:rPr>
          <w:rFonts w:ascii="Cambria" w:eastAsia="Cambria" w:hAnsi="Cambria" w:cs="Cambria"/>
          <w:b/>
          <w:sz w:val="22"/>
          <w:szCs w:val="22"/>
        </w:rPr>
        <w:t xml:space="preserve">SQL </w:t>
      </w:r>
      <w:r>
        <w:rPr>
          <w:rFonts w:ascii="Cambria" w:eastAsia="Cambria" w:hAnsi="Cambria" w:cs="Cambria"/>
          <w:sz w:val="22"/>
          <w:szCs w:val="22"/>
        </w:rPr>
        <w:t xml:space="preserve">and </w:t>
      </w:r>
      <w:r>
        <w:rPr>
          <w:rFonts w:ascii="Cambria" w:eastAsia="Cambria" w:hAnsi="Cambria" w:cs="Cambria"/>
          <w:b/>
          <w:sz w:val="22"/>
          <w:szCs w:val="22"/>
        </w:rPr>
        <w:t>database management</w:t>
      </w:r>
      <w:r>
        <w:rPr>
          <w:rFonts w:ascii="Cambria" w:eastAsia="Cambria" w:hAnsi="Cambria" w:cs="Cambria"/>
          <w:sz w:val="22"/>
          <w:szCs w:val="22"/>
        </w:rPr>
        <w:t xml:space="preserve">. Well-understanding in </w:t>
      </w:r>
      <w:r>
        <w:rPr>
          <w:rFonts w:ascii="Cambria" w:eastAsia="Cambria" w:hAnsi="Cambria" w:cs="Cambria"/>
          <w:b/>
          <w:sz w:val="22"/>
          <w:szCs w:val="22"/>
        </w:rPr>
        <w:t>Web Technology.</w:t>
      </w:r>
    </w:p>
    <w:p w:rsidR="00081022" w:rsidRDefault="00BB16E6">
      <w:pPr>
        <w:spacing w:line="240" w:lineRule="exact"/>
        <w:ind w:left="213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Clean Code</w:t>
      </w:r>
    </w:p>
    <w:p w:rsidR="00081022" w:rsidRDefault="00081022">
      <w:pPr>
        <w:spacing w:before="6" w:line="120" w:lineRule="exact"/>
        <w:rPr>
          <w:sz w:val="13"/>
          <w:szCs w:val="13"/>
        </w:rPr>
      </w:pPr>
    </w:p>
    <w:p w:rsidR="00081022" w:rsidRDefault="00BB16E6">
      <w:pPr>
        <w:ind w:left="2136"/>
        <w:rPr>
          <w:rFonts w:ascii="Cambria" w:eastAsia="Cambria" w:hAnsi="Cambria" w:cs="Cambria"/>
          <w:sz w:val="22"/>
          <w:szCs w:val="22"/>
        </w:rPr>
      </w:pPr>
      <w:r>
        <w:pict>
          <v:shape id="_x0000_s1041" type="#_x0000_t75" style="position:absolute;left:0;text-align:left;margin-left:126.05pt;margin-top:-1.8pt;width:23.05pt;height:14.65pt;z-index:-251657728;mso-position-horizontal-relative:page">
            <v:imagedata r:id="rId11" o:title=""/>
            <w10:wrap anchorx="page"/>
          </v:shape>
        </w:pict>
      </w:r>
      <w:r>
        <w:rPr>
          <w:rFonts w:ascii="Cambria" w:eastAsia="Cambria" w:hAnsi="Cambria" w:cs="Cambria"/>
          <w:sz w:val="22"/>
          <w:szCs w:val="22"/>
        </w:rPr>
        <w:t xml:space="preserve">Good command in </w:t>
      </w:r>
      <w:r>
        <w:rPr>
          <w:rFonts w:ascii="Cambria" w:eastAsia="Cambria" w:hAnsi="Cambria" w:cs="Cambria"/>
          <w:b/>
          <w:sz w:val="22"/>
          <w:szCs w:val="22"/>
        </w:rPr>
        <w:t>software design approaches (</w:t>
      </w:r>
      <w:proofErr w:type="spellStart"/>
      <w:proofErr w:type="gramStart"/>
      <w:r>
        <w:rPr>
          <w:rFonts w:ascii="Cambria" w:eastAsia="Cambria" w:hAnsi="Cambria" w:cs="Cambria"/>
          <w:b/>
          <w:sz w:val="22"/>
          <w:szCs w:val="22"/>
        </w:rPr>
        <w:t>agile,waterfall</w:t>
      </w:r>
      <w:proofErr w:type="spellEnd"/>
      <w:proofErr w:type="gramEnd"/>
      <w:r>
        <w:rPr>
          <w:rFonts w:ascii="Cambria" w:eastAsia="Cambria" w:hAnsi="Cambria" w:cs="Cambria"/>
          <w:b/>
          <w:sz w:val="22"/>
          <w:szCs w:val="22"/>
        </w:rPr>
        <w:t>).</w:t>
      </w:r>
    </w:p>
    <w:p w:rsidR="00081022" w:rsidRDefault="00081022">
      <w:pPr>
        <w:spacing w:before="6" w:line="120" w:lineRule="exact"/>
        <w:rPr>
          <w:sz w:val="13"/>
          <w:szCs w:val="13"/>
        </w:rPr>
      </w:pPr>
    </w:p>
    <w:p w:rsidR="00081022" w:rsidRDefault="00BB16E6">
      <w:pPr>
        <w:ind w:left="2136"/>
        <w:rPr>
          <w:rFonts w:ascii="Cambria" w:eastAsia="Cambria" w:hAnsi="Cambria" w:cs="Cambria"/>
          <w:sz w:val="22"/>
          <w:szCs w:val="22"/>
        </w:rPr>
      </w:pPr>
      <w:r>
        <w:pict>
          <v:shape id="_x0000_s1040" type="#_x0000_t75" style="position:absolute;left:0;text-align:left;margin-left:126.05pt;margin-top:-1.8pt;width:23.05pt;height:14.65pt;z-index:-251656704;mso-position-horizontal-relative:page">
            <v:imagedata r:id="rId13" o:title=""/>
            <w10:wrap anchorx="page"/>
          </v:shape>
        </w:pict>
      </w:r>
      <w:r>
        <w:rPr>
          <w:rFonts w:ascii="Cambria" w:eastAsia="Cambria" w:hAnsi="Cambria" w:cs="Cambria"/>
          <w:color w:val="202C39"/>
          <w:sz w:val="22"/>
          <w:szCs w:val="22"/>
        </w:rPr>
        <w:t xml:space="preserve">Good knowledge in </w:t>
      </w:r>
      <w:r>
        <w:rPr>
          <w:rFonts w:ascii="Cambria" w:eastAsia="Cambria" w:hAnsi="Cambria" w:cs="Cambria"/>
          <w:b/>
          <w:color w:val="202C39"/>
          <w:sz w:val="22"/>
          <w:szCs w:val="22"/>
        </w:rPr>
        <w:t xml:space="preserve">system security and encryption algorithms </w:t>
      </w:r>
      <w:r>
        <w:rPr>
          <w:rFonts w:ascii="Cambria" w:eastAsia="Cambria" w:hAnsi="Cambria" w:cs="Cambria"/>
          <w:color w:val="202C39"/>
          <w:sz w:val="22"/>
          <w:szCs w:val="22"/>
        </w:rPr>
        <w:t>such as</w:t>
      </w:r>
    </w:p>
    <w:p w:rsidR="00081022" w:rsidRDefault="00BB16E6">
      <w:pPr>
        <w:spacing w:before="68"/>
        <w:ind w:left="214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202C39"/>
          <w:sz w:val="22"/>
          <w:szCs w:val="22"/>
        </w:rPr>
        <w:t>(</w:t>
      </w:r>
      <w:proofErr w:type="gramStart"/>
      <w:r>
        <w:rPr>
          <w:rFonts w:ascii="Cambria" w:eastAsia="Cambria" w:hAnsi="Cambria" w:cs="Cambria"/>
          <w:color w:val="202C39"/>
          <w:sz w:val="22"/>
          <w:szCs w:val="22"/>
        </w:rPr>
        <w:t>RSA,DES</w:t>
      </w:r>
      <w:proofErr w:type="gramEnd"/>
      <w:r>
        <w:rPr>
          <w:rFonts w:ascii="Cambria" w:eastAsia="Cambria" w:hAnsi="Cambria" w:cs="Cambria"/>
          <w:color w:val="202C39"/>
          <w:sz w:val="22"/>
          <w:szCs w:val="22"/>
        </w:rPr>
        <w:t>,AES).</w:t>
      </w:r>
    </w:p>
    <w:p w:rsidR="00081022" w:rsidRDefault="00BB16E6">
      <w:pPr>
        <w:spacing w:before="73"/>
        <w:ind w:left="2136"/>
        <w:rPr>
          <w:rFonts w:ascii="Arial" w:eastAsia="Arial" w:hAnsi="Arial" w:cs="Arial"/>
          <w:sz w:val="22"/>
          <w:szCs w:val="22"/>
        </w:rPr>
      </w:pPr>
      <w:r>
        <w:pict>
          <v:shape id="_x0000_s1039" type="#_x0000_t75" style="position:absolute;left:0;text-align:left;margin-left:126.05pt;margin-top:2.8pt;width:23.05pt;height:14.65pt;z-index:-251655680;mso-position-horizontal-relative:page">
            <v:imagedata r:id="rId11" o:title=""/>
            <w10:wrap anchorx="page"/>
          </v:shape>
        </w:pict>
      </w:r>
      <w:r>
        <w:rPr>
          <w:rFonts w:ascii="Cambria" w:eastAsia="Cambria" w:hAnsi="Cambria" w:cs="Cambria"/>
          <w:color w:val="202C39"/>
          <w:sz w:val="22"/>
          <w:szCs w:val="22"/>
        </w:rPr>
        <w:t xml:space="preserve">Good knowledge </w:t>
      </w:r>
      <w:r>
        <w:rPr>
          <w:rFonts w:ascii="Cambria" w:eastAsia="Cambria" w:hAnsi="Cambria" w:cs="Cambria"/>
          <w:b/>
          <w:color w:val="202C39"/>
          <w:sz w:val="22"/>
          <w:szCs w:val="22"/>
        </w:rPr>
        <w:t xml:space="preserve">in </w:t>
      </w:r>
      <w:r>
        <w:rPr>
          <w:rFonts w:ascii="Cambria" w:eastAsia="Cambria" w:hAnsi="Cambria" w:cs="Cambria"/>
          <w:b/>
          <w:color w:val="202C39"/>
          <w:sz w:val="24"/>
          <w:szCs w:val="24"/>
        </w:rPr>
        <w:t xml:space="preserve">e-commerce </w:t>
      </w:r>
      <w:r>
        <w:rPr>
          <w:rFonts w:ascii="Cambria" w:eastAsia="Cambria" w:hAnsi="Cambria" w:cs="Cambria"/>
          <w:color w:val="202C39"/>
          <w:sz w:val="22"/>
          <w:szCs w:val="22"/>
        </w:rPr>
        <w:t>principles and marketing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081022" w:rsidRDefault="00081022">
      <w:pPr>
        <w:spacing w:before="5" w:line="140" w:lineRule="exact"/>
        <w:rPr>
          <w:sz w:val="15"/>
          <w:szCs w:val="15"/>
        </w:rPr>
      </w:pPr>
    </w:p>
    <w:p w:rsidR="00081022" w:rsidRDefault="00BB16E6">
      <w:pPr>
        <w:spacing w:line="240" w:lineRule="exact"/>
        <w:ind w:left="2136"/>
        <w:rPr>
          <w:rFonts w:ascii="Cambria" w:eastAsia="Cambria" w:hAnsi="Cambria" w:cs="Cambria"/>
          <w:sz w:val="22"/>
          <w:szCs w:val="22"/>
        </w:rPr>
      </w:pPr>
      <w:r>
        <w:pict>
          <v:shape id="_x0000_s1038" type="#_x0000_t75" style="position:absolute;left:0;text-align:left;margin-left:126.05pt;margin-top:-1.8pt;width:23.05pt;height:14.65pt;z-index:-251654656;mso-position-horizontal-relative:page">
            <v:imagedata r:id="rId13" o:title=""/>
            <w10:wrap anchorx="page"/>
          </v:shape>
        </w:pict>
      </w:r>
      <w:r>
        <w:rPr>
          <w:rFonts w:ascii="Cambria" w:eastAsia="Cambria" w:hAnsi="Cambria" w:cs="Cambria"/>
          <w:color w:val="202C39"/>
          <w:position w:val="-1"/>
          <w:sz w:val="22"/>
          <w:szCs w:val="22"/>
        </w:rPr>
        <w:t xml:space="preserve">Worked on </w:t>
      </w:r>
      <w:proofErr w:type="spellStart"/>
      <w:proofErr w:type="gramStart"/>
      <w:r>
        <w:rPr>
          <w:rFonts w:ascii="Cambria" w:eastAsia="Cambria" w:hAnsi="Cambria" w:cs="Cambria"/>
          <w:b/>
          <w:color w:val="202C39"/>
          <w:position w:val="-1"/>
          <w:sz w:val="22"/>
          <w:szCs w:val="22"/>
        </w:rPr>
        <w:t>Php</w:t>
      </w:r>
      <w:proofErr w:type="spellEnd"/>
      <w:r>
        <w:rPr>
          <w:rFonts w:ascii="Cambria" w:eastAsia="Cambria" w:hAnsi="Cambria" w:cs="Cambria"/>
          <w:b/>
          <w:color w:val="202C39"/>
          <w:position w:val="-1"/>
          <w:sz w:val="22"/>
          <w:szCs w:val="22"/>
        </w:rPr>
        <w:t xml:space="preserve">  </w:t>
      </w:r>
      <w:r>
        <w:rPr>
          <w:rFonts w:ascii="Cambria" w:eastAsia="Cambria" w:hAnsi="Cambria" w:cs="Cambria"/>
          <w:color w:val="202C39"/>
          <w:position w:val="-1"/>
          <w:sz w:val="22"/>
          <w:szCs w:val="22"/>
        </w:rPr>
        <w:t>,</w:t>
      </w:r>
      <w:proofErr w:type="gramEnd"/>
      <w:r>
        <w:rPr>
          <w:rFonts w:ascii="Cambria" w:eastAsia="Cambria" w:hAnsi="Cambria" w:cs="Cambria"/>
          <w:color w:val="202C39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202C39"/>
          <w:position w:val="-1"/>
          <w:sz w:val="22"/>
          <w:szCs w:val="22"/>
        </w:rPr>
        <w:t xml:space="preserve">Java-servlet </w:t>
      </w:r>
      <w:r>
        <w:rPr>
          <w:rFonts w:ascii="Cambria" w:eastAsia="Cambria" w:hAnsi="Cambria" w:cs="Cambria"/>
          <w:color w:val="202C39"/>
          <w:position w:val="-1"/>
          <w:sz w:val="22"/>
          <w:szCs w:val="22"/>
        </w:rPr>
        <w:t xml:space="preserve">, </w:t>
      </w:r>
      <w:r>
        <w:rPr>
          <w:rFonts w:ascii="Cambria" w:eastAsia="Cambria" w:hAnsi="Cambria" w:cs="Cambria"/>
          <w:b/>
          <w:color w:val="202C39"/>
          <w:position w:val="-1"/>
          <w:sz w:val="22"/>
          <w:szCs w:val="22"/>
        </w:rPr>
        <w:t xml:space="preserve">HTML </w:t>
      </w:r>
      <w:r>
        <w:rPr>
          <w:rFonts w:ascii="Cambria" w:eastAsia="Cambria" w:hAnsi="Cambria" w:cs="Cambria"/>
          <w:color w:val="202C39"/>
          <w:position w:val="-1"/>
          <w:sz w:val="22"/>
          <w:szCs w:val="22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202C39"/>
          <w:position w:val="-1"/>
          <w:sz w:val="22"/>
          <w:szCs w:val="22"/>
        </w:rPr>
        <w:t>javascript</w:t>
      </w:r>
      <w:proofErr w:type="spellEnd"/>
      <w:r>
        <w:rPr>
          <w:rFonts w:ascii="Cambria" w:eastAsia="Cambria" w:hAnsi="Cambria" w:cs="Cambria"/>
          <w:b/>
          <w:color w:val="202C39"/>
          <w:position w:val="-1"/>
          <w:sz w:val="22"/>
          <w:szCs w:val="22"/>
        </w:rPr>
        <w:t>, CSS</w:t>
      </w:r>
      <w:r>
        <w:rPr>
          <w:rFonts w:ascii="Cambria" w:eastAsia="Cambria" w:hAnsi="Cambria" w:cs="Cambria"/>
          <w:color w:val="202C39"/>
          <w:position w:val="-1"/>
          <w:sz w:val="22"/>
          <w:szCs w:val="22"/>
        </w:rPr>
        <w:t>.</w:t>
      </w:r>
    </w:p>
    <w:p w:rsidR="00081022" w:rsidRDefault="00081022">
      <w:pPr>
        <w:spacing w:line="200" w:lineRule="exact"/>
      </w:pPr>
    </w:p>
    <w:p w:rsidR="00081022" w:rsidRDefault="00081022">
      <w:pPr>
        <w:spacing w:before="6" w:line="200" w:lineRule="exact"/>
      </w:pPr>
    </w:p>
    <w:p w:rsidR="00081022" w:rsidRDefault="00BB16E6">
      <w:pPr>
        <w:spacing w:before="32"/>
        <w:ind w:left="1738"/>
        <w:rPr>
          <w:rFonts w:ascii="Arial" w:eastAsia="Arial" w:hAnsi="Arial" w:cs="Arial"/>
          <w:sz w:val="22"/>
          <w:szCs w:val="22"/>
        </w:rPr>
      </w:pPr>
      <w:r>
        <w:pict>
          <v:group id="_x0000_s1035" style="position:absolute;left:0;text-align:left;margin-left:108.05pt;margin-top:-1.3pt;width:92.85pt;height:15.85pt;z-index:-251653632;mso-position-horizontal-relative:page" coordorigin="2161,-26" coordsize="1857,317">
            <v:shape id="_x0000_s1037" type="#_x0000_t75" style="position:absolute;left:2161;top:-26;width:499;height:317">
              <v:imagedata r:id="rId10" o:title=""/>
            </v:shape>
            <v:shape id="_x0000_s1036" style="position:absolute;left:2478;top:270;width:1532;height:0" coordorigin="2478,270" coordsize="1532,0" path="m2478,270r1531,e" filled="f" strokeweight=".82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sz w:val="22"/>
          <w:szCs w:val="22"/>
        </w:rPr>
        <w:t>Personal  skills</w:t>
      </w:r>
      <w:proofErr w:type="gramEnd"/>
      <w:r>
        <w:rPr>
          <w:rFonts w:ascii="Arial" w:eastAsia="Arial" w:hAnsi="Arial" w:cs="Arial"/>
          <w:sz w:val="22"/>
          <w:szCs w:val="22"/>
        </w:rPr>
        <w:t>:</w:t>
      </w:r>
    </w:p>
    <w:p w:rsidR="00081022" w:rsidRDefault="00081022">
      <w:pPr>
        <w:spacing w:before="2" w:line="140" w:lineRule="exact"/>
        <w:rPr>
          <w:sz w:val="15"/>
          <w:szCs w:val="15"/>
        </w:rPr>
      </w:pPr>
    </w:p>
    <w:p w:rsidR="00081022" w:rsidRDefault="00BB16E6">
      <w:pPr>
        <w:ind w:left="2136"/>
        <w:rPr>
          <w:rFonts w:ascii="Cambria" w:eastAsia="Cambria" w:hAnsi="Cambria" w:cs="Cambria"/>
          <w:sz w:val="22"/>
          <w:szCs w:val="22"/>
        </w:rPr>
      </w:pPr>
      <w:r>
        <w:pict>
          <v:shape id="_x0000_s1034" type="#_x0000_t75" style="position:absolute;left:0;text-align:left;margin-left:126.05pt;margin-top:-1.8pt;width:23.05pt;height:14.65pt;z-index:-251652608;mso-position-horizontal-relative:page">
            <v:imagedata r:id="rId13" o:title=""/>
            <w10:wrap anchorx="page"/>
          </v:shape>
        </w:pict>
      </w:r>
      <w:r>
        <w:rPr>
          <w:rFonts w:ascii="Cambria" w:eastAsia="Cambria" w:hAnsi="Cambria" w:cs="Cambria"/>
          <w:color w:val="202C39"/>
          <w:sz w:val="22"/>
          <w:szCs w:val="22"/>
        </w:rPr>
        <w:t>Leadership &amp; team Work.</w:t>
      </w:r>
    </w:p>
    <w:p w:rsidR="00081022" w:rsidRDefault="00081022">
      <w:pPr>
        <w:spacing w:before="10" w:line="140" w:lineRule="exact"/>
        <w:rPr>
          <w:sz w:val="15"/>
          <w:szCs w:val="15"/>
        </w:rPr>
      </w:pPr>
    </w:p>
    <w:p w:rsidR="00081022" w:rsidRDefault="00BB16E6">
      <w:pPr>
        <w:spacing w:line="384" w:lineRule="auto"/>
        <w:ind w:left="2136" w:right="4317"/>
        <w:rPr>
          <w:rFonts w:ascii="Cambria" w:eastAsia="Cambria" w:hAnsi="Cambria" w:cs="Cambria"/>
          <w:sz w:val="22"/>
          <w:szCs w:val="22"/>
        </w:rPr>
      </w:pPr>
      <w:r>
        <w:pict>
          <v:shape id="_x0000_s1033" type="#_x0000_t75" style="position:absolute;left:0;text-align:left;margin-left:126.05pt;margin-top:-1.8pt;width:23.05pt;height:14.65pt;z-index:-251651584;mso-position-horizontal-relative:page">
            <v:imagedata r:id="rId13" o:title=""/>
            <w10:wrap anchorx="page"/>
          </v:shape>
        </w:pict>
      </w:r>
      <w:r>
        <w:pict>
          <v:shape id="_x0000_s1032" type="#_x0000_t75" style="position:absolute;left:0;text-align:left;margin-left:126.05pt;margin-top:18.6pt;width:23.05pt;height:14.65pt;z-index:-251650560;mso-position-horizontal-relative:page">
            <v:imagedata r:id="rId13" o:title=""/>
            <w10:wrap anchorx="page"/>
          </v:shape>
        </w:pict>
      </w:r>
      <w:r>
        <w:pict>
          <v:shape id="_x0000_s1031" type="#_x0000_t75" style="position:absolute;left:0;text-align:left;margin-left:126.05pt;margin-top:39.5pt;width:23.05pt;height:14.65pt;z-index:-251649536;mso-position-horizontal-relative:page">
            <v:imagedata r:id="rId13" o:title=""/>
            <w10:wrap anchorx="page"/>
          </v:shape>
        </w:pict>
      </w:r>
      <w:r>
        <w:pict>
          <v:shape id="_x0000_s1030" type="#_x0000_t75" style="position:absolute;left:0;text-align:left;margin-left:126.05pt;margin-top:59.7pt;width:23.05pt;height:14.65pt;z-index:-251648512;mso-position-horizontal-relative:page">
            <v:imagedata r:id="rId13" o:title=""/>
            <w10:wrap anchorx="page"/>
          </v:shape>
        </w:pict>
      </w:r>
      <w:r>
        <w:rPr>
          <w:rFonts w:ascii="Cambria" w:eastAsia="Cambria" w:hAnsi="Cambria" w:cs="Cambria"/>
          <w:color w:val="202C39"/>
          <w:sz w:val="22"/>
          <w:szCs w:val="22"/>
        </w:rPr>
        <w:t>Analytical skills &amp; Problem solving. Planning &amp; management. Communication.</w:t>
      </w:r>
    </w:p>
    <w:p w:rsidR="00081022" w:rsidRDefault="00BB16E6">
      <w:pPr>
        <w:spacing w:line="240" w:lineRule="exact"/>
        <w:ind w:left="2136"/>
        <w:rPr>
          <w:rFonts w:ascii="Cambria" w:eastAsia="Cambria" w:hAnsi="Cambria" w:cs="Cambria"/>
          <w:sz w:val="22"/>
          <w:szCs w:val="22"/>
        </w:rPr>
        <w:sectPr w:rsidR="00081022">
          <w:pgSz w:w="12240" w:h="15840"/>
          <w:pgMar w:top="600" w:right="1720" w:bottom="280" w:left="740" w:header="720" w:footer="720" w:gutter="0"/>
          <w:cols w:space="720"/>
        </w:sectPr>
      </w:pPr>
      <w:r>
        <w:rPr>
          <w:rFonts w:ascii="Cambria" w:eastAsia="Cambria" w:hAnsi="Cambria" w:cs="Cambria"/>
          <w:color w:val="202C39"/>
          <w:sz w:val="22"/>
          <w:szCs w:val="22"/>
        </w:rPr>
        <w:t>Have a driving licenses.</w:t>
      </w:r>
    </w:p>
    <w:p w:rsidR="00081022" w:rsidRDefault="00BB16E6">
      <w:pPr>
        <w:spacing w:before="58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528DD2"/>
          <w:w w:val="95"/>
          <w:sz w:val="28"/>
          <w:szCs w:val="28"/>
        </w:rPr>
        <w:lastRenderedPageBreak/>
        <w:t>Activities</w:t>
      </w:r>
    </w:p>
    <w:p w:rsidR="00081022" w:rsidRDefault="00081022">
      <w:pPr>
        <w:spacing w:before="1" w:line="120" w:lineRule="exact"/>
        <w:rPr>
          <w:sz w:val="12"/>
          <w:szCs w:val="12"/>
        </w:rPr>
      </w:pPr>
    </w:p>
    <w:p w:rsidR="00081022" w:rsidRDefault="00BB16E6">
      <w:pPr>
        <w:spacing w:line="317" w:lineRule="auto"/>
        <w:ind w:left="1181" w:right="403"/>
        <w:rPr>
          <w:rFonts w:ascii="Cambria" w:eastAsia="Cambria" w:hAnsi="Cambria" w:cs="Cambria"/>
          <w:sz w:val="22"/>
          <w:szCs w:val="22"/>
        </w:rPr>
      </w:pPr>
      <w:r>
        <w:pict>
          <v:shape id="_x0000_s1029" type="#_x0000_t75" style="position:absolute;left:0;text-align:left;margin-left:126.05pt;margin-top:-1.8pt;width:23.05pt;height:14.65pt;z-index:-251647488;mso-position-horizontal-relative:page">
            <v:imagedata r:id="rId13" o:title=""/>
            <w10:wrap anchorx="page"/>
          </v:shape>
        </w:pict>
      </w:r>
      <w:r>
        <w:pict>
          <v:group id="_x0000_s1026" style="position:absolute;left:0;text-align:left;margin-left:126.05pt;margin-top:33pt;width:23.05pt;height:30pt;z-index:-251646464;mso-position-horizontal-relative:page" coordorigin="2521,660" coordsize="461,600">
            <v:shape id="_x0000_s1028" type="#_x0000_t75" style="position:absolute;left:2521;top:660;width:461;height:293">
              <v:imagedata r:id="rId13" o:title=""/>
            </v:shape>
            <v:shape id="_x0000_s1027" type="#_x0000_t75" style="position:absolute;left:2521;top:967;width:461;height:293">
              <v:imagedata r:id="rId13" o:title=""/>
            </v:shape>
            <w10:wrap anchorx="page"/>
          </v:group>
        </w:pict>
      </w:r>
      <w:r>
        <w:rPr>
          <w:rFonts w:ascii="Cambria" w:eastAsia="Cambria" w:hAnsi="Cambria" w:cs="Cambria"/>
          <w:color w:val="202C39"/>
          <w:sz w:val="22"/>
          <w:szCs w:val="22"/>
        </w:rPr>
        <w:t xml:space="preserve">Participation in JCPC contest (Jordanian Collegiate Programming Contest) </w:t>
      </w:r>
      <w:proofErr w:type="gramStart"/>
      <w:r>
        <w:rPr>
          <w:rFonts w:ascii="Cambria" w:eastAsia="Cambria" w:hAnsi="Cambria" w:cs="Cambria"/>
          <w:color w:val="202C39"/>
          <w:sz w:val="22"/>
          <w:szCs w:val="22"/>
        </w:rPr>
        <w:t>( for</w:t>
      </w:r>
      <w:proofErr w:type="gramEnd"/>
      <w:r>
        <w:rPr>
          <w:rFonts w:ascii="Cambria" w:eastAsia="Cambria" w:hAnsi="Cambria" w:cs="Cambria"/>
          <w:color w:val="202C39"/>
          <w:sz w:val="22"/>
          <w:szCs w:val="22"/>
        </w:rPr>
        <w:t xml:space="preserve"> 3 times).</w:t>
      </w:r>
    </w:p>
    <w:p w:rsidR="00081022" w:rsidRDefault="00BB16E6">
      <w:pPr>
        <w:spacing w:before="14"/>
        <w:ind w:left="117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202C39"/>
          <w:sz w:val="22"/>
          <w:szCs w:val="22"/>
        </w:rPr>
        <w:t xml:space="preserve">Participation in Workshop of </w:t>
      </w:r>
      <w:proofErr w:type="spellStart"/>
      <w:r>
        <w:rPr>
          <w:rFonts w:ascii="Cambria" w:eastAsia="Cambria" w:hAnsi="Cambria" w:cs="Cambria"/>
          <w:color w:val="202C39"/>
          <w:sz w:val="22"/>
          <w:szCs w:val="22"/>
        </w:rPr>
        <w:t>Php</w:t>
      </w:r>
      <w:proofErr w:type="spellEnd"/>
      <w:r>
        <w:rPr>
          <w:rFonts w:ascii="Cambria" w:eastAsia="Cambria" w:hAnsi="Cambria" w:cs="Cambria"/>
          <w:color w:val="202C39"/>
          <w:sz w:val="22"/>
          <w:szCs w:val="22"/>
        </w:rPr>
        <w:t xml:space="preserve"> programming language.</w:t>
      </w:r>
    </w:p>
    <w:p w:rsidR="00081022" w:rsidRDefault="00BB16E6">
      <w:pPr>
        <w:spacing w:before="49"/>
        <w:ind w:left="117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202C39"/>
          <w:sz w:val="22"/>
          <w:szCs w:val="22"/>
        </w:rPr>
        <w:t>Participation in training course subjected by “skills of problem solving”.</w:t>
      </w:r>
    </w:p>
    <w:p w:rsidR="00081022" w:rsidRDefault="00081022">
      <w:pPr>
        <w:spacing w:before="1" w:line="180" w:lineRule="exact"/>
        <w:rPr>
          <w:sz w:val="19"/>
          <w:szCs w:val="19"/>
        </w:rPr>
      </w:pPr>
    </w:p>
    <w:p w:rsidR="00081022" w:rsidRDefault="00081022">
      <w:pPr>
        <w:spacing w:line="200" w:lineRule="exact"/>
      </w:pPr>
    </w:p>
    <w:p w:rsidR="00081022" w:rsidRDefault="00081022">
      <w:pPr>
        <w:spacing w:line="200" w:lineRule="exact"/>
      </w:pPr>
    </w:p>
    <w:p w:rsidR="00081022" w:rsidRDefault="00BB16E6">
      <w:pPr>
        <w:ind w:right="117"/>
        <w:jc w:val="right"/>
      </w:pPr>
      <w:proofErr w:type="spellStart"/>
      <w:r>
        <w:t>Bahaa</w:t>
      </w:r>
      <w:proofErr w:type="spellEnd"/>
      <w:r>
        <w:t xml:space="preserve"> </w:t>
      </w:r>
      <w:proofErr w:type="spellStart"/>
      <w:r>
        <w:t>Qasem</w:t>
      </w:r>
      <w:proofErr w:type="spellEnd"/>
      <w:r>
        <w:t>.</w:t>
      </w:r>
    </w:p>
    <w:p w:rsidR="00081022" w:rsidRDefault="00BB16E6">
      <w:pPr>
        <w:ind w:right="116"/>
        <w:jc w:val="right"/>
      </w:pPr>
      <w:r>
        <w:t>00962(0)781062381.</w:t>
      </w:r>
    </w:p>
    <w:sectPr w:rsidR="00081022">
      <w:pgSz w:w="12240" w:h="15840"/>
      <w:pgMar w:top="380" w:right="14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C3AEB"/>
    <w:multiLevelType w:val="multilevel"/>
    <w:tmpl w:val="27AEA4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22"/>
    <w:rsid w:val="00081022"/>
    <w:rsid w:val="00A639C7"/>
    <w:rsid w:val="00B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1493FF96"/>
  <w15:docId w15:val="{607D8FF9-A690-40A2-AA61-32F5D6F5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sraaqase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Bahaaqasem20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Bahaa.qasem</cp:lastModifiedBy>
  <cp:revision>2</cp:revision>
  <dcterms:created xsi:type="dcterms:W3CDTF">2019-09-16T08:32:00Z</dcterms:created>
  <dcterms:modified xsi:type="dcterms:W3CDTF">2019-09-16T08:50:00Z</dcterms:modified>
</cp:coreProperties>
</file>